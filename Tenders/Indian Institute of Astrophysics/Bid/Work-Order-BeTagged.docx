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B53" w:rsidRDefault="003F44AD" w:rsidP="003F44AD">
      <w:pPr>
        <w:spacing w:before="72" w:line="240" w:lineRule="exact"/>
        <w:ind w:left="4992" w:right="3877"/>
        <w:jc w:val="center"/>
        <w:rPr>
          <w:sz w:val="22"/>
          <w:szCs w:val="22"/>
        </w:rPr>
      </w:pPr>
      <w:bookmarkStart w:id="0" w:name="_GoBack"/>
      <w:bookmarkEnd w:id="0"/>
      <w:r>
        <w:rPr>
          <w:b/>
          <w:position w:val="-1"/>
          <w:sz w:val="22"/>
          <w:szCs w:val="22"/>
          <w:u w:val="thick" w:color="000000"/>
        </w:rPr>
        <w:t>WORK ORDER</w:t>
      </w:r>
    </w:p>
    <w:p w:rsidR="00CE4B53" w:rsidRDefault="00CE4B53">
      <w:pPr>
        <w:spacing w:before="5" w:line="240" w:lineRule="exact"/>
        <w:rPr>
          <w:sz w:val="24"/>
          <w:szCs w:val="24"/>
        </w:rPr>
      </w:pPr>
    </w:p>
    <w:p w:rsidR="00CE4B53" w:rsidRDefault="00081D70">
      <w:pPr>
        <w:spacing w:before="52" w:line="220" w:lineRule="exact"/>
        <w:ind w:left="4609" w:right="3652"/>
        <w:jc w:val="center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BETAG</w:t>
      </w:r>
      <w:r>
        <w:rPr>
          <w:b/>
          <w:sz w:val="22"/>
          <w:szCs w:val="22"/>
        </w:rPr>
        <w:t>G</w:t>
      </w:r>
      <w:r>
        <w:rPr>
          <w:b/>
          <w:spacing w:val="-1"/>
          <w:sz w:val="22"/>
          <w:szCs w:val="22"/>
        </w:rPr>
        <w:t>E</w:t>
      </w:r>
      <w:r>
        <w:rPr>
          <w:b/>
          <w:sz w:val="22"/>
          <w:szCs w:val="22"/>
        </w:rPr>
        <w:t>D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PT</w:t>
      </w:r>
      <w:r>
        <w:rPr>
          <w:b/>
          <w:sz w:val="22"/>
          <w:szCs w:val="22"/>
        </w:rPr>
        <w:t>E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LTD UEN</w:t>
      </w:r>
      <w:r>
        <w:rPr>
          <w:b/>
          <w:sz w:val="22"/>
          <w:szCs w:val="22"/>
        </w:rPr>
        <w:t>: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201717679R</w:t>
      </w:r>
    </w:p>
    <w:p w:rsidR="00CE4B53" w:rsidRDefault="00081D70">
      <w:pPr>
        <w:spacing w:line="240" w:lineRule="exact"/>
        <w:ind w:left="2637" w:right="1680"/>
        <w:jc w:val="center"/>
        <w:rPr>
          <w:sz w:val="22"/>
          <w:szCs w:val="22"/>
        </w:rPr>
      </w:pPr>
      <w:r>
        <w:rPr>
          <w:b/>
          <w:position w:val="-1"/>
          <w:sz w:val="22"/>
          <w:szCs w:val="22"/>
        </w:rPr>
        <w:t>73</w:t>
      </w:r>
      <w:r>
        <w:rPr>
          <w:b/>
          <w:spacing w:val="-1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UBI</w:t>
      </w:r>
      <w:r>
        <w:rPr>
          <w:b/>
          <w:spacing w:val="-1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ROAD</w:t>
      </w:r>
      <w:r>
        <w:rPr>
          <w:b/>
          <w:spacing w:val="-1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1,</w:t>
      </w:r>
      <w:r>
        <w:rPr>
          <w:b/>
          <w:spacing w:val="-1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OXLEY</w:t>
      </w:r>
      <w:r>
        <w:rPr>
          <w:b/>
          <w:spacing w:val="-1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BIZHUB #08-51,</w:t>
      </w:r>
      <w:r>
        <w:rPr>
          <w:b/>
          <w:spacing w:val="-1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SINGAPORE</w:t>
      </w:r>
      <w:r>
        <w:rPr>
          <w:b/>
          <w:spacing w:val="-1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408733</w:t>
      </w:r>
    </w:p>
    <w:p w:rsidR="00CE4B53" w:rsidRDefault="00081D70">
      <w:pPr>
        <w:spacing w:line="220" w:lineRule="exact"/>
        <w:ind w:left="4277" w:right="3319"/>
        <w:jc w:val="center"/>
        <w:rPr>
          <w:sz w:val="24"/>
          <w:szCs w:val="24"/>
        </w:rPr>
      </w:pPr>
      <w:r>
        <w:rPr>
          <w:b/>
          <w:spacing w:val="-1"/>
          <w:sz w:val="22"/>
          <w:szCs w:val="22"/>
        </w:rPr>
        <w:t>Email</w:t>
      </w:r>
      <w:r>
        <w:rPr>
          <w:b/>
          <w:sz w:val="22"/>
          <w:szCs w:val="22"/>
        </w:rPr>
        <w:t>:</w:t>
      </w:r>
      <w:r>
        <w:rPr>
          <w:b/>
          <w:spacing w:val="2"/>
          <w:sz w:val="22"/>
          <w:szCs w:val="22"/>
        </w:rPr>
        <w:t xml:space="preserve"> </w:t>
      </w:r>
      <w:hyperlink r:id="rId5">
        <w:r>
          <w:rPr>
            <w:b/>
            <w:sz w:val="24"/>
            <w:szCs w:val="24"/>
          </w:rPr>
          <w:t>shamik</w:t>
        </w:r>
      </w:hyperlink>
      <w:hyperlink>
        <w:r>
          <w:rPr>
            <w:b/>
            <w:sz w:val="24"/>
            <w:szCs w:val="24"/>
          </w:rPr>
          <w:t>@betagged.co</w:t>
        </w:r>
      </w:hyperlink>
    </w:p>
    <w:p w:rsidR="00CE4B53" w:rsidRDefault="00CE4B53">
      <w:pPr>
        <w:spacing w:line="100" w:lineRule="exact"/>
        <w:rPr>
          <w:sz w:val="10"/>
          <w:szCs w:val="10"/>
        </w:rPr>
      </w:pPr>
    </w:p>
    <w:p w:rsidR="00CE4B53" w:rsidRDefault="00CE4B53">
      <w:pPr>
        <w:spacing w:line="200" w:lineRule="exact"/>
        <w:sectPr w:rsidR="00CE4B53">
          <w:type w:val="continuous"/>
          <w:pgSz w:w="12240" w:h="15840"/>
          <w:pgMar w:top="660" w:right="1080" w:bottom="280" w:left="620" w:header="720" w:footer="720" w:gutter="0"/>
          <w:cols w:space="720"/>
        </w:sectPr>
      </w:pPr>
    </w:p>
    <w:p w:rsidR="00CE4B53" w:rsidRDefault="00CE4B53">
      <w:pPr>
        <w:spacing w:line="200" w:lineRule="exact"/>
      </w:pPr>
    </w:p>
    <w:p w:rsidR="00CE4B53" w:rsidRDefault="00CE4B53">
      <w:pPr>
        <w:spacing w:line="200" w:lineRule="exact"/>
      </w:pPr>
    </w:p>
    <w:p w:rsidR="00CE4B53" w:rsidRDefault="00CE4B53">
      <w:pPr>
        <w:spacing w:line="280" w:lineRule="exact"/>
        <w:rPr>
          <w:sz w:val="28"/>
          <w:szCs w:val="28"/>
        </w:rPr>
      </w:pPr>
    </w:p>
    <w:p w:rsidR="00CE4B53" w:rsidRDefault="00081D70">
      <w:pPr>
        <w:spacing w:line="240" w:lineRule="exact"/>
        <w:ind w:left="115"/>
        <w:rPr>
          <w:sz w:val="22"/>
          <w:szCs w:val="22"/>
        </w:rPr>
      </w:pPr>
      <w:r>
        <w:rPr>
          <w:spacing w:val="-1"/>
          <w:position w:val="-1"/>
          <w:sz w:val="22"/>
          <w:szCs w:val="22"/>
        </w:rPr>
        <w:t>TO:</w:t>
      </w:r>
    </w:p>
    <w:p w:rsidR="00CE4B53" w:rsidRDefault="00081D70">
      <w:pPr>
        <w:spacing w:line="200" w:lineRule="exact"/>
        <w:ind w:left="115"/>
        <w:rPr>
          <w:sz w:val="22"/>
          <w:szCs w:val="22"/>
        </w:rPr>
      </w:pPr>
      <w:r>
        <w:rPr>
          <w:b/>
          <w:sz w:val="22"/>
          <w:szCs w:val="22"/>
        </w:rPr>
        <w:t>Nortcele Systems Private Limited</w:t>
      </w:r>
    </w:p>
    <w:p w:rsidR="00CE4B53" w:rsidRDefault="00081D70">
      <w:pPr>
        <w:spacing w:line="220" w:lineRule="exact"/>
        <w:ind w:left="115" w:right="-53"/>
        <w:rPr>
          <w:sz w:val="22"/>
          <w:szCs w:val="22"/>
        </w:rPr>
      </w:pPr>
      <w:r>
        <w:rPr>
          <w:b/>
          <w:sz w:val="22"/>
          <w:szCs w:val="22"/>
        </w:rPr>
        <w:t>Regd Address: #92, Ist Floor, Natraj</w:t>
      </w:r>
    </w:p>
    <w:p w:rsidR="00CE4B53" w:rsidRDefault="00081D70">
      <w:pPr>
        <w:spacing w:line="220" w:lineRule="exact"/>
        <w:ind w:left="118" w:right="-26"/>
        <w:rPr>
          <w:sz w:val="22"/>
          <w:szCs w:val="22"/>
        </w:rPr>
      </w:pPr>
      <w:r>
        <w:rPr>
          <w:b/>
          <w:sz w:val="22"/>
          <w:szCs w:val="22"/>
        </w:rPr>
        <w:t>building, Near SNS Arcade, Konnea</w:t>
      </w:r>
    </w:p>
    <w:p w:rsidR="00CE4B53" w:rsidRDefault="00081D70">
      <w:pPr>
        <w:spacing w:line="220" w:lineRule="exact"/>
        <w:ind w:left="118"/>
        <w:rPr>
          <w:sz w:val="22"/>
          <w:szCs w:val="22"/>
        </w:rPr>
      </w:pPr>
      <w:r>
        <w:rPr>
          <w:b/>
          <w:sz w:val="22"/>
          <w:szCs w:val="22"/>
        </w:rPr>
        <w:t>Agar hara, Vimanpura Post, Old</w:t>
      </w:r>
    </w:p>
    <w:p w:rsidR="00CE4B53" w:rsidRDefault="00081D70">
      <w:pPr>
        <w:spacing w:line="220" w:lineRule="exact"/>
        <w:ind w:left="118"/>
        <w:rPr>
          <w:sz w:val="22"/>
          <w:szCs w:val="22"/>
        </w:rPr>
      </w:pPr>
      <w:r>
        <w:rPr>
          <w:b/>
          <w:sz w:val="22"/>
          <w:szCs w:val="22"/>
        </w:rPr>
        <w:t>Airport Road, Bangalore 560017</w:t>
      </w:r>
    </w:p>
    <w:p w:rsidR="00CE4B53" w:rsidRDefault="00C5030A">
      <w:pPr>
        <w:spacing w:line="220" w:lineRule="exact"/>
        <w:ind w:left="115"/>
        <w:rPr>
          <w:sz w:val="22"/>
          <w:szCs w:val="22"/>
        </w:rPr>
      </w:pPr>
      <w:hyperlink>
        <w:r w:rsidR="00081D70">
          <w:rPr>
            <w:b/>
            <w:sz w:val="22"/>
            <w:szCs w:val="22"/>
          </w:rPr>
          <w:t>www.nortcele.in</w:t>
        </w:r>
      </w:hyperlink>
    </w:p>
    <w:p w:rsidR="00CE4B53" w:rsidRDefault="00081D70">
      <w:pPr>
        <w:spacing w:before="32" w:line="264" w:lineRule="auto"/>
        <w:ind w:left="96" w:right="-38" w:hanging="96"/>
        <w:rPr>
          <w:sz w:val="22"/>
          <w:szCs w:val="22"/>
        </w:rPr>
      </w:pPr>
      <w:r>
        <w:br w:type="column"/>
      </w:r>
      <w:r>
        <w:rPr>
          <w:sz w:val="22"/>
          <w:szCs w:val="22"/>
        </w:rPr>
        <w:t xml:space="preserve">PO NO: </w:t>
      </w:r>
      <w:r>
        <w:rPr>
          <w:spacing w:val="-1"/>
          <w:sz w:val="22"/>
          <w:szCs w:val="22"/>
        </w:rPr>
        <w:t>DATE</w:t>
      </w:r>
      <w:r>
        <w:rPr>
          <w:sz w:val="22"/>
          <w:szCs w:val="22"/>
        </w:rPr>
        <w:t>:</w:t>
      </w:r>
    </w:p>
    <w:p w:rsidR="00CE4B53" w:rsidRDefault="00081D70">
      <w:pPr>
        <w:spacing w:before="56"/>
        <w:ind w:left="208"/>
        <w:rPr>
          <w:sz w:val="22"/>
          <w:szCs w:val="22"/>
        </w:rPr>
      </w:pPr>
      <w:r>
        <w:br w:type="column"/>
      </w:r>
      <w:r>
        <w:rPr>
          <w:sz w:val="22"/>
          <w:szCs w:val="22"/>
        </w:rPr>
        <w:t>BT/SG/2023/11/003</w:t>
      </w:r>
    </w:p>
    <w:p w:rsidR="00CE4B53" w:rsidRDefault="00081D70">
      <w:pPr>
        <w:spacing w:before="28"/>
        <w:rPr>
          <w:sz w:val="22"/>
          <w:szCs w:val="22"/>
        </w:rPr>
        <w:sectPr w:rsidR="00CE4B53">
          <w:type w:val="continuous"/>
          <w:pgSz w:w="12240" w:h="15840"/>
          <w:pgMar w:top="660" w:right="1080" w:bottom="280" w:left="620" w:header="720" w:footer="720" w:gutter="0"/>
          <w:cols w:num="3" w:space="720" w:equalWidth="0">
            <w:col w:w="3556" w:space="3053"/>
            <w:col w:w="744" w:space="773"/>
            <w:col w:w="2414"/>
          </w:cols>
        </w:sectPr>
      </w:pPr>
      <w:r>
        <w:rPr>
          <w:sz w:val="22"/>
          <w:szCs w:val="22"/>
        </w:rPr>
        <w:t>30 NOVEMBER 2023</w:t>
      </w:r>
    </w:p>
    <w:p w:rsidR="00CE4B53" w:rsidRDefault="00CE4B53">
      <w:pPr>
        <w:spacing w:before="4" w:line="80" w:lineRule="exact"/>
        <w:rPr>
          <w:sz w:val="8"/>
          <w:szCs w:val="8"/>
        </w:rPr>
      </w:pPr>
    </w:p>
    <w:tbl>
      <w:tblPr>
        <w:tblW w:w="0" w:type="auto"/>
        <w:tblInd w:w="6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75"/>
        <w:gridCol w:w="3283"/>
      </w:tblGrid>
      <w:tr w:rsidR="00CE4B53">
        <w:trPr>
          <w:trHeight w:hRule="exact" w:val="341"/>
        </w:trPr>
        <w:tc>
          <w:tcPr>
            <w:tcW w:w="6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4B53" w:rsidRDefault="00081D70">
            <w:pPr>
              <w:spacing w:before="67" w:line="240" w:lineRule="exact"/>
              <w:ind w:left="2772" w:right="2766"/>
              <w:jc w:val="center"/>
              <w:rPr>
                <w:sz w:val="22"/>
                <w:szCs w:val="22"/>
              </w:rPr>
            </w:pPr>
            <w:r>
              <w:rPr>
                <w:color w:val="212121"/>
                <w:spacing w:val="-1"/>
                <w:sz w:val="22"/>
                <w:szCs w:val="22"/>
              </w:rPr>
              <w:t>N</w:t>
            </w:r>
            <w:r>
              <w:rPr>
                <w:color w:val="212121"/>
                <w:sz w:val="22"/>
                <w:szCs w:val="22"/>
              </w:rPr>
              <w:t>arration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4B53" w:rsidRDefault="00081D70">
            <w:pPr>
              <w:spacing w:before="67" w:line="240" w:lineRule="exact"/>
              <w:ind w:left="838"/>
              <w:rPr>
                <w:sz w:val="22"/>
                <w:szCs w:val="22"/>
              </w:rPr>
            </w:pPr>
            <w:r>
              <w:rPr>
                <w:color w:val="212121"/>
                <w:spacing w:val="-1"/>
                <w:sz w:val="22"/>
                <w:szCs w:val="22"/>
              </w:rPr>
              <w:t>Amoun</w:t>
            </w:r>
            <w:r>
              <w:rPr>
                <w:color w:val="212121"/>
                <w:sz w:val="22"/>
                <w:szCs w:val="22"/>
              </w:rPr>
              <w:t>t</w:t>
            </w:r>
            <w:r>
              <w:rPr>
                <w:color w:val="212121"/>
                <w:spacing w:val="4"/>
                <w:sz w:val="22"/>
                <w:szCs w:val="22"/>
              </w:rPr>
              <w:t xml:space="preserve"> </w:t>
            </w:r>
            <w:r>
              <w:rPr>
                <w:color w:val="212121"/>
                <w:spacing w:val="-1"/>
                <w:sz w:val="22"/>
                <w:szCs w:val="22"/>
              </w:rPr>
              <w:t>(I</w:t>
            </w:r>
            <w:r>
              <w:rPr>
                <w:color w:val="212121"/>
                <w:sz w:val="22"/>
                <w:szCs w:val="22"/>
              </w:rPr>
              <w:t>N</w:t>
            </w:r>
            <w:r>
              <w:rPr>
                <w:color w:val="212121"/>
                <w:spacing w:val="-1"/>
                <w:sz w:val="22"/>
                <w:szCs w:val="22"/>
              </w:rPr>
              <w:t xml:space="preserve"> </w:t>
            </w:r>
            <w:r>
              <w:rPr>
                <w:color w:val="212121"/>
                <w:sz w:val="22"/>
                <w:szCs w:val="22"/>
              </w:rPr>
              <w:t>SGD)</w:t>
            </w:r>
          </w:p>
        </w:tc>
      </w:tr>
      <w:tr w:rsidR="00CE4B53" w:rsidTr="00DB55A0">
        <w:trPr>
          <w:trHeight w:hRule="exact" w:val="2700"/>
        </w:trPr>
        <w:tc>
          <w:tcPr>
            <w:tcW w:w="6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4B53" w:rsidRDefault="00CE4B53">
            <w:pPr>
              <w:spacing w:line="200" w:lineRule="exact"/>
            </w:pPr>
          </w:p>
          <w:p w:rsidR="00CE4B53" w:rsidRDefault="00CE4B53">
            <w:pPr>
              <w:spacing w:before="3" w:line="220" w:lineRule="exact"/>
              <w:rPr>
                <w:sz w:val="22"/>
                <w:szCs w:val="22"/>
              </w:rPr>
            </w:pPr>
          </w:p>
          <w:p w:rsidR="00CE4B53" w:rsidRDefault="00081D70" w:rsidP="00DB55A0">
            <w:pPr>
              <w:spacing w:line="220" w:lineRule="exact"/>
              <w:ind w:left="419"/>
              <w:rPr>
                <w:rFonts w:ascii="Arial" w:eastAsia="Arial" w:hAnsi="Arial" w:cs="Arial"/>
                <w:position w:val="-1"/>
              </w:rPr>
            </w:pPr>
            <w:r>
              <w:rPr>
                <w:rFonts w:ascii="Arial" w:eastAsia="Arial" w:hAnsi="Arial" w:cs="Arial"/>
                <w:position w:val="-1"/>
              </w:rPr>
              <w:t xml:space="preserve">Towards </w:t>
            </w:r>
            <w:r w:rsidR="00DB55A0">
              <w:rPr>
                <w:rFonts w:ascii="Arial" w:eastAsia="Arial" w:hAnsi="Arial" w:cs="Arial"/>
                <w:position w:val="-1"/>
              </w:rPr>
              <w:t>Development Cost for Incom Project Modules:</w:t>
            </w:r>
          </w:p>
          <w:p w:rsidR="00DB55A0" w:rsidRDefault="00DB55A0" w:rsidP="00DB55A0">
            <w:pPr>
              <w:spacing w:line="220" w:lineRule="exact"/>
              <w:ind w:left="419"/>
              <w:rPr>
                <w:rFonts w:ascii="Arial" w:eastAsia="Arial" w:hAnsi="Arial" w:cs="Arial"/>
                <w:position w:val="-1"/>
              </w:rPr>
            </w:pPr>
          </w:p>
          <w:p w:rsidR="00DB55A0" w:rsidRPr="00DB55A0" w:rsidRDefault="00DB55A0" w:rsidP="00155C3D">
            <w:pPr>
              <w:pStyle w:val="lettertext"/>
              <w:numPr>
                <w:ilvl w:val="0"/>
                <w:numId w:val="2"/>
              </w:numPr>
            </w:pPr>
            <w:r w:rsidRPr="00DB55A0">
              <w:rPr>
                <w:lang w:val="en-IN"/>
              </w:rPr>
              <w:t>Purchase /Procurement</w:t>
            </w:r>
          </w:p>
          <w:p w:rsidR="00DB55A0" w:rsidRPr="00E75522" w:rsidRDefault="00DB55A0" w:rsidP="00155C3D">
            <w:pPr>
              <w:pStyle w:val="lettertext"/>
              <w:numPr>
                <w:ilvl w:val="0"/>
                <w:numId w:val="2"/>
              </w:numPr>
            </w:pPr>
            <w:r w:rsidRPr="00DB55A0">
              <w:rPr>
                <w:lang w:val="en-IN"/>
              </w:rPr>
              <w:t>Material Management / Stores / Asset Management.</w:t>
            </w:r>
          </w:p>
          <w:p w:rsidR="00DB55A0" w:rsidRPr="00DB55A0" w:rsidRDefault="00DB55A0" w:rsidP="00DB55A0">
            <w:pPr>
              <w:pStyle w:val="lettertext"/>
              <w:numPr>
                <w:ilvl w:val="0"/>
                <w:numId w:val="2"/>
              </w:numPr>
            </w:pPr>
            <w:r w:rsidRPr="00E75522">
              <w:rPr>
                <w:lang w:val="en-IN"/>
              </w:rPr>
              <w:t>HRMS / Personnel</w:t>
            </w:r>
          </w:p>
          <w:p w:rsidR="00DB55A0" w:rsidRPr="00DB55A0" w:rsidRDefault="00DB55A0" w:rsidP="00DB55A0">
            <w:pPr>
              <w:pStyle w:val="lettertext"/>
              <w:numPr>
                <w:ilvl w:val="0"/>
                <w:numId w:val="2"/>
              </w:numPr>
            </w:pPr>
            <w:r w:rsidRPr="00DB55A0">
              <w:rPr>
                <w:lang w:val="en-IN"/>
              </w:rPr>
              <w:t>Accounts / Finance</w:t>
            </w:r>
            <w:r>
              <w:t>.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4B53" w:rsidRDefault="00CE4B53">
            <w:pPr>
              <w:spacing w:before="7" w:line="160" w:lineRule="exact"/>
              <w:rPr>
                <w:sz w:val="16"/>
                <w:szCs w:val="16"/>
              </w:rPr>
            </w:pPr>
          </w:p>
          <w:p w:rsidR="00CE4B53" w:rsidRDefault="00CE4B53">
            <w:pPr>
              <w:spacing w:line="200" w:lineRule="exact"/>
            </w:pPr>
          </w:p>
          <w:p w:rsidR="00CE4B53" w:rsidRDefault="00CE4B53">
            <w:pPr>
              <w:spacing w:line="200" w:lineRule="exact"/>
            </w:pPr>
          </w:p>
          <w:p w:rsidR="00CE4B53" w:rsidRDefault="00CE4B53">
            <w:pPr>
              <w:spacing w:line="200" w:lineRule="exact"/>
            </w:pPr>
          </w:p>
          <w:p w:rsidR="00CE4B53" w:rsidRDefault="00CE4B53">
            <w:pPr>
              <w:spacing w:line="200" w:lineRule="exact"/>
            </w:pPr>
          </w:p>
          <w:p w:rsidR="00CE4B53" w:rsidRDefault="008574C9" w:rsidP="008574C9">
            <w:pPr>
              <w:ind w:left="1185" w:right="119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41,000</w:t>
            </w:r>
          </w:p>
        </w:tc>
      </w:tr>
      <w:tr w:rsidR="00CE4B53">
        <w:trPr>
          <w:trHeight w:hRule="exact" w:val="538"/>
        </w:trPr>
        <w:tc>
          <w:tcPr>
            <w:tcW w:w="6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4B53" w:rsidRDefault="00CE4B53">
            <w:pPr>
              <w:spacing w:before="6" w:line="100" w:lineRule="exact"/>
              <w:rPr>
                <w:sz w:val="11"/>
                <w:szCs w:val="11"/>
              </w:rPr>
            </w:pPr>
          </w:p>
          <w:p w:rsidR="00CE4B53" w:rsidRDefault="00081D70">
            <w:pPr>
              <w:ind w:left="2325" w:right="2253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TOTAL (IN SGD)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4B53" w:rsidRDefault="00CE4B53">
            <w:pPr>
              <w:spacing w:before="1" w:line="180" w:lineRule="exact"/>
              <w:rPr>
                <w:sz w:val="18"/>
                <w:szCs w:val="18"/>
              </w:rPr>
            </w:pPr>
          </w:p>
          <w:p w:rsidR="00CE4B53" w:rsidRDefault="008574C9" w:rsidP="008574C9">
            <w:pPr>
              <w:ind w:left="1227" w:right="119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41000</w:t>
            </w:r>
          </w:p>
        </w:tc>
      </w:tr>
    </w:tbl>
    <w:p w:rsidR="00CE4B53" w:rsidRDefault="00CE4B53">
      <w:pPr>
        <w:spacing w:line="200" w:lineRule="exact"/>
      </w:pPr>
    </w:p>
    <w:p w:rsidR="00CE4B53" w:rsidRDefault="00CE4B53">
      <w:pPr>
        <w:spacing w:line="200" w:lineRule="exact"/>
      </w:pPr>
    </w:p>
    <w:p w:rsidR="00CE4B53" w:rsidRDefault="00CE4B53">
      <w:pPr>
        <w:spacing w:before="7" w:line="220" w:lineRule="exact"/>
        <w:rPr>
          <w:sz w:val="22"/>
          <w:szCs w:val="22"/>
        </w:rPr>
      </w:pPr>
    </w:p>
    <w:p w:rsidR="00CE4B53" w:rsidRDefault="00081D70">
      <w:pPr>
        <w:spacing w:before="32"/>
        <w:ind w:left="966"/>
        <w:rPr>
          <w:sz w:val="22"/>
          <w:szCs w:val="22"/>
        </w:rPr>
      </w:pPr>
      <w:r>
        <w:rPr>
          <w:sz w:val="22"/>
          <w:szCs w:val="22"/>
        </w:rPr>
        <w:t>This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document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generated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aut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orized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system,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no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signature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required.</w:t>
      </w:r>
    </w:p>
    <w:p w:rsidR="00CE4B53" w:rsidRDefault="00C5030A">
      <w:pPr>
        <w:spacing w:before="2" w:line="240" w:lineRule="exact"/>
        <w:ind w:left="966" w:right="898"/>
        <w:rPr>
          <w:sz w:val="22"/>
          <w:szCs w:val="22"/>
        </w:rPr>
      </w:pPr>
      <w:r>
        <w:rPr>
          <w:noProof/>
          <w:lang w:val="en-IN" w:eastAsia="en-IN" w:bidi="hi-IN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1501775</wp:posOffset>
            </wp:positionH>
            <wp:positionV relativeFrom="paragraph">
              <wp:posOffset>293370</wp:posOffset>
            </wp:positionV>
            <wp:extent cx="617855" cy="6191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D70">
        <w:rPr>
          <w:sz w:val="22"/>
          <w:szCs w:val="22"/>
        </w:rPr>
        <w:t>Please</w:t>
      </w:r>
      <w:r w:rsidR="00081D70">
        <w:rPr>
          <w:spacing w:val="-1"/>
          <w:sz w:val="22"/>
          <w:szCs w:val="22"/>
        </w:rPr>
        <w:t xml:space="preserve"> </w:t>
      </w:r>
      <w:r w:rsidR="00081D70">
        <w:rPr>
          <w:sz w:val="22"/>
          <w:szCs w:val="22"/>
        </w:rPr>
        <w:t>include</w:t>
      </w:r>
      <w:r w:rsidR="00081D70">
        <w:rPr>
          <w:spacing w:val="-1"/>
          <w:sz w:val="22"/>
          <w:szCs w:val="22"/>
        </w:rPr>
        <w:t xml:space="preserve"> </w:t>
      </w:r>
      <w:r w:rsidR="00081D70">
        <w:rPr>
          <w:sz w:val="22"/>
          <w:szCs w:val="22"/>
        </w:rPr>
        <w:t>this</w:t>
      </w:r>
      <w:r w:rsidR="00081D70">
        <w:rPr>
          <w:spacing w:val="-1"/>
          <w:sz w:val="22"/>
          <w:szCs w:val="22"/>
        </w:rPr>
        <w:t xml:space="preserve"> </w:t>
      </w:r>
      <w:r w:rsidR="00081D70">
        <w:rPr>
          <w:sz w:val="22"/>
          <w:szCs w:val="22"/>
        </w:rPr>
        <w:t>p</w:t>
      </w:r>
      <w:r w:rsidR="00081D70">
        <w:rPr>
          <w:spacing w:val="-1"/>
          <w:sz w:val="22"/>
          <w:szCs w:val="22"/>
        </w:rPr>
        <w:t>u</w:t>
      </w:r>
      <w:r w:rsidR="00081D70">
        <w:rPr>
          <w:sz w:val="22"/>
          <w:szCs w:val="22"/>
        </w:rPr>
        <w:t>rchase</w:t>
      </w:r>
      <w:r w:rsidR="00081D70">
        <w:rPr>
          <w:spacing w:val="-1"/>
          <w:sz w:val="22"/>
          <w:szCs w:val="22"/>
        </w:rPr>
        <w:t xml:space="preserve"> </w:t>
      </w:r>
      <w:r w:rsidR="00081D70">
        <w:rPr>
          <w:sz w:val="22"/>
          <w:szCs w:val="22"/>
        </w:rPr>
        <w:t>order</w:t>
      </w:r>
      <w:r w:rsidR="00081D70">
        <w:rPr>
          <w:spacing w:val="-1"/>
          <w:sz w:val="22"/>
          <w:szCs w:val="22"/>
        </w:rPr>
        <w:t xml:space="preserve"> </w:t>
      </w:r>
      <w:r w:rsidR="00081D70">
        <w:rPr>
          <w:sz w:val="22"/>
          <w:szCs w:val="22"/>
        </w:rPr>
        <w:t>number</w:t>
      </w:r>
      <w:r w:rsidR="00081D70">
        <w:rPr>
          <w:spacing w:val="-1"/>
          <w:sz w:val="22"/>
          <w:szCs w:val="22"/>
        </w:rPr>
        <w:t xml:space="preserve"> </w:t>
      </w:r>
      <w:r w:rsidR="00081D70">
        <w:rPr>
          <w:sz w:val="22"/>
          <w:szCs w:val="22"/>
        </w:rPr>
        <w:t>on</w:t>
      </w:r>
      <w:r w:rsidR="00081D70">
        <w:rPr>
          <w:spacing w:val="-1"/>
          <w:sz w:val="22"/>
          <w:szCs w:val="22"/>
        </w:rPr>
        <w:t xml:space="preserve"> </w:t>
      </w:r>
      <w:r w:rsidR="00081D70">
        <w:rPr>
          <w:sz w:val="22"/>
          <w:szCs w:val="22"/>
        </w:rPr>
        <w:t>your</w:t>
      </w:r>
      <w:r w:rsidR="00081D70">
        <w:rPr>
          <w:spacing w:val="-1"/>
          <w:sz w:val="22"/>
          <w:szCs w:val="22"/>
        </w:rPr>
        <w:t xml:space="preserve"> </w:t>
      </w:r>
      <w:r w:rsidR="00081D70">
        <w:rPr>
          <w:sz w:val="22"/>
          <w:szCs w:val="22"/>
        </w:rPr>
        <w:t>tax</w:t>
      </w:r>
      <w:r w:rsidR="00081D70">
        <w:rPr>
          <w:spacing w:val="-1"/>
          <w:sz w:val="22"/>
          <w:szCs w:val="22"/>
        </w:rPr>
        <w:t xml:space="preserve"> </w:t>
      </w:r>
      <w:r w:rsidR="00081D70">
        <w:rPr>
          <w:sz w:val="22"/>
          <w:szCs w:val="22"/>
        </w:rPr>
        <w:t>invoice</w:t>
      </w:r>
      <w:r w:rsidR="00081D70">
        <w:rPr>
          <w:spacing w:val="-1"/>
          <w:sz w:val="22"/>
          <w:szCs w:val="22"/>
        </w:rPr>
        <w:t xml:space="preserve"> </w:t>
      </w:r>
      <w:r w:rsidR="00081D70">
        <w:rPr>
          <w:sz w:val="22"/>
          <w:szCs w:val="22"/>
        </w:rPr>
        <w:t>to</w:t>
      </w:r>
      <w:r w:rsidR="00081D70">
        <w:rPr>
          <w:spacing w:val="-1"/>
          <w:sz w:val="22"/>
          <w:szCs w:val="22"/>
        </w:rPr>
        <w:t xml:space="preserve"> </w:t>
      </w:r>
      <w:r w:rsidR="00081D70">
        <w:rPr>
          <w:sz w:val="22"/>
          <w:szCs w:val="22"/>
        </w:rPr>
        <w:t>e</w:t>
      </w:r>
      <w:r w:rsidR="00081D70">
        <w:rPr>
          <w:spacing w:val="-1"/>
          <w:sz w:val="22"/>
          <w:szCs w:val="22"/>
        </w:rPr>
        <w:t>n</w:t>
      </w:r>
      <w:r w:rsidR="00081D70">
        <w:rPr>
          <w:sz w:val="22"/>
          <w:szCs w:val="22"/>
        </w:rPr>
        <w:t>sure</w:t>
      </w:r>
      <w:r w:rsidR="00081D70">
        <w:rPr>
          <w:spacing w:val="-1"/>
          <w:sz w:val="22"/>
          <w:szCs w:val="22"/>
        </w:rPr>
        <w:t xml:space="preserve"> </w:t>
      </w:r>
      <w:r w:rsidR="00081D70">
        <w:rPr>
          <w:sz w:val="22"/>
          <w:szCs w:val="22"/>
        </w:rPr>
        <w:t>timely</w:t>
      </w:r>
      <w:r w:rsidR="00081D70">
        <w:rPr>
          <w:spacing w:val="-1"/>
          <w:sz w:val="22"/>
          <w:szCs w:val="22"/>
        </w:rPr>
        <w:t xml:space="preserve"> </w:t>
      </w:r>
      <w:r w:rsidR="00081D70">
        <w:rPr>
          <w:sz w:val="22"/>
          <w:szCs w:val="22"/>
        </w:rPr>
        <w:t>processing</w:t>
      </w:r>
      <w:r w:rsidR="00081D70">
        <w:rPr>
          <w:spacing w:val="-1"/>
          <w:sz w:val="22"/>
          <w:szCs w:val="22"/>
        </w:rPr>
        <w:t xml:space="preserve"> </w:t>
      </w:r>
      <w:r w:rsidR="00081D70">
        <w:rPr>
          <w:sz w:val="22"/>
          <w:szCs w:val="22"/>
        </w:rPr>
        <w:t>of</w:t>
      </w:r>
      <w:r w:rsidR="00081D70">
        <w:rPr>
          <w:spacing w:val="-1"/>
          <w:sz w:val="22"/>
          <w:szCs w:val="22"/>
        </w:rPr>
        <w:t xml:space="preserve"> </w:t>
      </w:r>
      <w:r w:rsidR="00081D70">
        <w:rPr>
          <w:sz w:val="22"/>
          <w:szCs w:val="22"/>
        </w:rPr>
        <w:t>your account.</w:t>
      </w:r>
    </w:p>
    <w:p w:rsidR="00CE4B53" w:rsidRDefault="00CE4B53">
      <w:pPr>
        <w:spacing w:line="200" w:lineRule="exact"/>
      </w:pPr>
    </w:p>
    <w:p w:rsidR="00CE4B53" w:rsidRDefault="00CE4B53">
      <w:pPr>
        <w:spacing w:line="200" w:lineRule="exact"/>
      </w:pPr>
    </w:p>
    <w:p w:rsidR="00CE4B53" w:rsidRDefault="00CE4B53">
      <w:pPr>
        <w:spacing w:line="200" w:lineRule="exact"/>
      </w:pPr>
    </w:p>
    <w:p w:rsidR="00CE4B53" w:rsidRDefault="00CE4B53">
      <w:pPr>
        <w:spacing w:line="200" w:lineRule="exact"/>
      </w:pPr>
    </w:p>
    <w:p w:rsidR="00CE4B53" w:rsidRDefault="00CE4B53">
      <w:pPr>
        <w:spacing w:before="2" w:line="200" w:lineRule="exact"/>
      </w:pPr>
    </w:p>
    <w:p w:rsidR="00CE4B53" w:rsidRDefault="00C5030A">
      <w:pPr>
        <w:ind w:left="832"/>
        <w:rPr>
          <w:sz w:val="22"/>
          <w:szCs w:val="22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981075</wp:posOffset>
                </wp:positionH>
                <wp:positionV relativeFrom="paragraph">
                  <wp:posOffset>-269875</wp:posOffset>
                </wp:positionV>
                <wp:extent cx="553085" cy="604520"/>
                <wp:effectExtent l="0" t="1905" r="0" b="317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085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4B53" w:rsidRDefault="00CE4B53">
                            <w:pPr>
                              <w:spacing w:line="200" w:lineRule="exact"/>
                            </w:pPr>
                          </w:p>
                          <w:p w:rsidR="00CE4B53" w:rsidRDefault="00CE4B53">
                            <w:pPr>
                              <w:spacing w:before="5" w:line="220" w:lineRule="exac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CE4B53" w:rsidRDefault="00081D70">
                            <w:pPr>
                              <w:ind w:left="34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pacing w:val="4"/>
                                <w:sz w:val="22"/>
                                <w:szCs w:val="22"/>
                              </w:rPr>
                              <w:t>hamik</w:t>
                            </w:r>
                          </w:p>
                          <w:p w:rsidR="00CE4B53" w:rsidRDefault="00081D70">
                            <w:pPr>
                              <w:spacing w:before="25" w:line="240" w:lineRule="exact"/>
                              <w:ind w:left="70" w:right="-53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position w:val="-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b/>
                                <w:spacing w:val="7"/>
                                <w:position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4"/>
                                <w:position w:val="-1"/>
                                <w:sz w:val="22"/>
                                <w:szCs w:val="22"/>
                              </w:rPr>
                              <w:t>Foun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77.25pt;margin-top:-21.25pt;width:43.55pt;height:47.6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" filled="f" stroked="f">
                <v:textbox inset="0,0,0,0">
                  <w:txbxContent>
                    <w:p w:rsidR="00CE4B53" w:rsidRDefault="00CE4B53">
                      <w:pPr>
                        <w:spacing w:line="200" w:lineRule="exact"/>
                      </w:pPr>
                    </w:p>
                    <w:p w:rsidR="00CE4B53" w:rsidRDefault="00CE4B53">
                      <w:pPr>
                        <w:spacing w:before="5" w:line="220" w:lineRule="exact"/>
                        <w:rPr>
                          <w:sz w:val="22"/>
                          <w:szCs w:val="22"/>
                        </w:rPr>
                      </w:pPr>
                    </w:p>
                    <w:p w:rsidR="00CE4B53" w:rsidRDefault="00081D70">
                      <w:pPr>
                        <w:ind w:left="34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pacing w:val="4"/>
                          <w:sz w:val="22"/>
                          <w:szCs w:val="22"/>
                        </w:rPr>
                        <w:t>hamik</w:t>
                      </w:r>
                    </w:p>
                    <w:p w:rsidR="00CE4B53" w:rsidRDefault="00081D70">
                      <w:pPr>
                        <w:spacing w:before="25" w:line="240" w:lineRule="exact"/>
                        <w:ind w:left="70" w:right="-53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position w:val="-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b/>
                          <w:spacing w:val="7"/>
                          <w:position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pacing w:val="4"/>
                          <w:position w:val="-1"/>
                          <w:sz w:val="22"/>
                          <w:szCs w:val="22"/>
                        </w:rPr>
                        <w:t>Foun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hi-IN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page">
              <wp:posOffset>981075</wp:posOffset>
            </wp:positionH>
            <wp:positionV relativeFrom="paragraph">
              <wp:posOffset>-269875</wp:posOffset>
            </wp:positionV>
            <wp:extent cx="457200" cy="5772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D70">
        <w:rPr>
          <w:b/>
          <w:sz w:val="22"/>
          <w:szCs w:val="22"/>
        </w:rPr>
        <w:t xml:space="preserve">S             </w:t>
      </w:r>
      <w:r w:rsidR="00081D70">
        <w:rPr>
          <w:b/>
          <w:spacing w:val="4"/>
          <w:sz w:val="22"/>
          <w:szCs w:val="22"/>
        </w:rPr>
        <w:t>Talukder</w:t>
      </w:r>
    </w:p>
    <w:p w:rsidR="00CE4B53" w:rsidRDefault="00081D70">
      <w:pPr>
        <w:spacing w:before="25" w:line="269" w:lineRule="auto"/>
        <w:ind w:left="832" w:right="7705"/>
        <w:rPr>
          <w:sz w:val="22"/>
          <w:szCs w:val="22"/>
        </w:rPr>
      </w:pPr>
      <w:r>
        <w:rPr>
          <w:b/>
          <w:sz w:val="22"/>
          <w:szCs w:val="22"/>
        </w:rPr>
        <w:t xml:space="preserve">C            </w:t>
      </w:r>
      <w:r>
        <w:rPr>
          <w:b/>
          <w:spacing w:val="4"/>
          <w:sz w:val="22"/>
          <w:szCs w:val="22"/>
        </w:rPr>
        <w:t>de</w:t>
      </w:r>
      <w:r>
        <w:rPr>
          <w:b/>
          <w:sz w:val="22"/>
          <w:szCs w:val="22"/>
        </w:rPr>
        <w:t>r</w:t>
      </w:r>
      <w:r>
        <w:rPr>
          <w:b/>
          <w:spacing w:val="7"/>
          <w:sz w:val="22"/>
          <w:szCs w:val="22"/>
        </w:rPr>
        <w:t xml:space="preserve"> </w:t>
      </w:r>
      <w:r>
        <w:rPr>
          <w:b/>
          <w:sz w:val="22"/>
          <w:szCs w:val="22"/>
        </w:rPr>
        <w:t>&amp;</w:t>
      </w:r>
      <w:r>
        <w:rPr>
          <w:b/>
          <w:spacing w:val="7"/>
          <w:sz w:val="22"/>
          <w:szCs w:val="22"/>
        </w:rPr>
        <w:t xml:space="preserve"> </w:t>
      </w:r>
      <w:r>
        <w:rPr>
          <w:b/>
          <w:spacing w:val="4"/>
          <w:sz w:val="22"/>
          <w:szCs w:val="22"/>
        </w:rPr>
        <w:t>CEO B</w:t>
      </w:r>
      <w:r>
        <w:rPr>
          <w:b/>
          <w:sz w:val="22"/>
          <w:szCs w:val="22"/>
        </w:rPr>
        <w:t>e</w:t>
      </w:r>
      <w:r>
        <w:rPr>
          <w:b/>
          <w:spacing w:val="4"/>
          <w:sz w:val="22"/>
          <w:szCs w:val="22"/>
        </w:rPr>
        <w:t>Tagge</w:t>
      </w:r>
      <w:r>
        <w:rPr>
          <w:b/>
          <w:sz w:val="22"/>
          <w:szCs w:val="22"/>
        </w:rPr>
        <w:t>d</w:t>
      </w:r>
      <w:r>
        <w:rPr>
          <w:b/>
          <w:spacing w:val="7"/>
          <w:sz w:val="22"/>
          <w:szCs w:val="22"/>
        </w:rPr>
        <w:t xml:space="preserve"> </w:t>
      </w:r>
      <w:r>
        <w:rPr>
          <w:b/>
          <w:spacing w:val="4"/>
          <w:sz w:val="22"/>
          <w:szCs w:val="22"/>
        </w:rPr>
        <w:t>Pt</w:t>
      </w:r>
      <w:r>
        <w:rPr>
          <w:b/>
          <w:sz w:val="22"/>
          <w:szCs w:val="22"/>
        </w:rPr>
        <w:t>e</w:t>
      </w:r>
      <w:r>
        <w:rPr>
          <w:b/>
          <w:spacing w:val="7"/>
          <w:sz w:val="22"/>
          <w:szCs w:val="22"/>
        </w:rPr>
        <w:t xml:space="preserve"> </w:t>
      </w:r>
      <w:r>
        <w:rPr>
          <w:b/>
          <w:spacing w:val="4"/>
          <w:sz w:val="22"/>
          <w:szCs w:val="22"/>
        </w:rPr>
        <w:t>Ltd Singapore</w:t>
      </w:r>
    </w:p>
    <w:sectPr w:rsidR="00CE4B53">
      <w:type w:val="continuous"/>
      <w:pgSz w:w="12240" w:h="15840"/>
      <w:pgMar w:top="660" w:right="10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23D95"/>
    <w:multiLevelType w:val="multilevel"/>
    <w:tmpl w:val="692E8A4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6CF303C"/>
    <w:multiLevelType w:val="hybridMultilevel"/>
    <w:tmpl w:val="D5D4A0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B53"/>
    <w:rsid w:val="00081D70"/>
    <w:rsid w:val="003F44AD"/>
    <w:rsid w:val="008574C9"/>
    <w:rsid w:val="00C5030A"/>
    <w:rsid w:val="00CE4B53"/>
    <w:rsid w:val="00DB55A0"/>
    <w:rsid w:val="00FC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64A51C-457E-4199-A1AF-6B61FAEF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customStyle="1" w:styleId="lettertext">
    <w:name w:val="letter text"/>
    <w:basedOn w:val="Normal"/>
    <w:rsid w:val="00DB55A0"/>
    <w:pPr>
      <w:spacing w:after="160" w:line="259" w:lineRule="auto"/>
    </w:pPr>
    <w:rPr>
      <w:sz w:val="22"/>
      <w:szCs w:val="22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hamik@betagged.c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Shikhar Tiwari</dc:creator>
  <cp:lastModifiedBy>Shikhar Tiwari</cp:lastModifiedBy>
  <cp:revision>2</cp:revision>
  <dcterms:created xsi:type="dcterms:W3CDTF">2024-05-20T18:35:00Z</dcterms:created>
  <dcterms:modified xsi:type="dcterms:W3CDTF">2024-05-20T18:35:00Z</dcterms:modified>
</cp:coreProperties>
</file>