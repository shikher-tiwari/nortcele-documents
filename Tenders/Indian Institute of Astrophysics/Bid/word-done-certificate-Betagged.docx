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53" w:rsidRDefault="003F44AD" w:rsidP="000B4346">
      <w:pPr>
        <w:spacing w:before="72" w:line="240" w:lineRule="exact"/>
        <w:ind w:left="1440" w:right="1468" w:firstLine="720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  <w:u w:val="thick" w:color="000000"/>
        </w:rPr>
        <w:t>WORK</w:t>
      </w:r>
      <w:r w:rsidR="000B4346">
        <w:rPr>
          <w:b/>
          <w:position w:val="-1"/>
          <w:sz w:val="22"/>
          <w:szCs w:val="22"/>
          <w:u w:val="thick" w:color="000000"/>
        </w:rPr>
        <w:t xml:space="preserve"> COMPLETION</w:t>
      </w:r>
      <w:r>
        <w:rPr>
          <w:b/>
          <w:position w:val="-1"/>
          <w:sz w:val="22"/>
          <w:szCs w:val="22"/>
          <w:u w:val="thick" w:color="000000"/>
        </w:rPr>
        <w:t xml:space="preserve"> </w:t>
      </w:r>
      <w:r w:rsidR="000B4346">
        <w:rPr>
          <w:b/>
          <w:position w:val="-1"/>
          <w:sz w:val="22"/>
          <w:szCs w:val="22"/>
          <w:u w:val="thick" w:color="000000"/>
        </w:rPr>
        <w:t>CERTIFICATE</w:t>
      </w:r>
    </w:p>
    <w:p w:rsidR="00CE4B53" w:rsidRDefault="00CE4B53">
      <w:pPr>
        <w:spacing w:before="5" w:line="240" w:lineRule="exact"/>
        <w:rPr>
          <w:sz w:val="24"/>
          <w:szCs w:val="24"/>
        </w:rPr>
      </w:pPr>
    </w:p>
    <w:p w:rsidR="00CE4B53" w:rsidRDefault="001C09BA">
      <w:pPr>
        <w:spacing w:before="52" w:line="220" w:lineRule="exact"/>
        <w:ind w:left="4609" w:right="3652"/>
        <w:jc w:val="center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BETAG</w:t>
      </w:r>
      <w:r>
        <w:rPr>
          <w:b/>
          <w:sz w:val="22"/>
          <w:szCs w:val="22"/>
        </w:rPr>
        <w:t>G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PT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LTD UEN</w:t>
      </w:r>
      <w:r>
        <w:rPr>
          <w:b/>
          <w:sz w:val="22"/>
          <w:szCs w:val="22"/>
        </w:rPr>
        <w:t>: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201717679R</w:t>
      </w:r>
    </w:p>
    <w:p w:rsidR="00CE4B53" w:rsidRDefault="001C09BA">
      <w:pPr>
        <w:spacing w:line="240" w:lineRule="exact"/>
        <w:ind w:left="2637" w:right="1680"/>
        <w:jc w:val="center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>73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UBI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ROAD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1,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OXLEY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BIZHUB #08-51,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SINGAPORE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408733</w:t>
      </w:r>
    </w:p>
    <w:p w:rsidR="00CE4B53" w:rsidRDefault="001C09BA">
      <w:pPr>
        <w:spacing w:line="220" w:lineRule="exact"/>
        <w:ind w:left="4277" w:right="3319"/>
        <w:jc w:val="center"/>
        <w:rPr>
          <w:sz w:val="24"/>
          <w:szCs w:val="24"/>
        </w:rPr>
      </w:pPr>
      <w:r>
        <w:rPr>
          <w:b/>
          <w:spacing w:val="-1"/>
          <w:sz w:val="22"/>
          <w:szCs w:val="22"/>
        </w:rPr>
        <w:t>Email</w:t>
      </w:r>
      <w:r>
        <w:rPr>
          <w:b/>
          <w:sz w:val="22"/>
          <w:szCs w:val="22"/>
        </w:rPr>
        <w:t>:</w:t>
      </w:r>
      <w:r>
        <w:rPr>
          <w:b/>
          <w:spacing w:val="2"/>
          <w:sz w:val="22"/>
          <w:szCs w:val="22"/>
        </w:rPr>
        <w:t xml:space="preserve"> </w:t>
      </w:r>
      <w:hyperlink r:id="rId5">
        <w:r>
          <w:rPr>
            <w:b/>
            <w:sz w:val="24"/>
            <w:szCs w:val="24"/>
          </w:rPr>
          <w:t>shamik</w:t>
        </w:r>
      </w:hyperlink>
      <w:hyperlink>
        <w:r>
          <w:rPr>
            <w:b/>
            <w:sz w:val="24"/>
            <w:szCs w:val="24"/>
          </w:rPr>
          <w:t>@betagged.co</w:t>
        </w:r>
      </w:hyperlink>
    </w:p>
    <w:p w:rsidR="00CE4B53" w:rsidRDefault="00CE4B53">
      <w:pPr>
        <w:spacing w:line="100" w:lineRule="exact"/>
        <w:rPr>
          <w:sz w:val="10"/>
          <w:szCs w:val="10"/>
        </w:rPr>
      </w:pPr>
    </w:p>
    <w:p w:rsidR="00CE4B53" w:rsidRDefault="00CE4B53">
      <w:pPr>
        <w:spacing w:line="200" w:lineRule="exact"/>
        <w:sectPr w:rsidR="00CE4B53">
          <w:type w:val="continuous"/>
          <w:pgSz w:w="12240" w:h="15840"/>
          <w:pgMar w:top="660" w:right="1080" w:bottom="280" w:left="620" w:header="720" w:footer="720" w:gutter="0"/>
          <w:cols w:space="720"/>
        </w:sectPr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80" w:lineRule="exact"/>
        <w:rPr>
          <w:sz w:val="28"/>
          <w:szCs w:val="28"/>
        </w:rPr>
      </w:pPr>
    </w:p>
    <w:p w:rsidR="00CE4B53" w:rsidRDefault="001C09BA">
      <w:pPr>
        <w:spacing w:line="240" w:lineRule="exact"/>
        <w:ind w:left="115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TO:</w:t>
      </w:r>
    </w:p>
    <w:p w:rsidR="00CE4B53" w:rsidRDefault="001C09BA">
      <w:pPr>
        <w:spacing w:line="200" w:lineRule="exact"/>
        <w:ind w:left="115"/>
        <w:rPr>
          <w:sz w:val="22"/>
          <w:szCs w:val="22"/>
        </w:rPr>
      </w:pPr>
      <w:r>
        <w:rPr>
          <w:b/>
          <w:sz w:val="22"/>
          <w:szCs w:val="22"/>
        </w:rPr>
        <w:t>Nortcele Systems Private Limited</w:t>
      </w:r>
    </w:p>
    <w:p w:rsidR="00CE4B53" w:rsidRDefault="001C09BA">
      <w:pPr>
        <w:spacing w:line="220" w:lineRule="exact"/>
        <w:ind w:left="115" w:right="-53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Regd</w:t>
      </w:r>
      <w:proofErr w:type="spellEnd"/>
      <w:r>
        <w:rPr>
          <w:b/>
          <w:sz w:val="22"/>
          <w:szCs w:val="22"/>
        </w:rPr>
        <w:t xml:space="preserve"> Address: #92, </w:t>
      </w:r>
      <w:r>
        <w:rPr>
          <w:b/>
          <w:sz w:val="22"/>
          <w:szCs w:val="22"/>
        </w:rPr>
        <w:t>Ist Floor, Natraj</w:t>
      </w:r>
    </w:p>
    <w:p w:rsidR="00CE4B53" w:rsidRDefault="001C09BA">
      <w:pPr>
        <w:spacing w:line="220" w:lineRule="exact"/>
        <w:ind w:left="118" w:right="-26"/>
        <w:rPr>
          <w:sz w:val="22"/>
          <w:szCs w:val="22"/>
        </w:rPr>
      </w:pPr>
      <w:r>
        <w:rPr>
          <w:b/>
          <w:sz w:val="22"/>
          <w:szCs w:val="22"/>
        </w:rPr>
        <w:t>building, Near SNS Arcade, Konnea</w:t>
      </w:r>
    </w:p>
    <w:p w:rsidR="00CE4B53" w:rsidRDefault="001C09BA">
      <w:pPr>
        <w:spacing w:line="220" w:lineRule="exact"/>
        <w:ind w:left="118"/>
        <w:rPr>
          <w:sz w:val="22"/>
          <w:szCs w:val="22"/>
        </w:rPr>
      </w:pPr>
      <w:r>
        <w:rPr>
          <w:b/>
          <w:sz w:val="22"/>
          <w:szCs w:val="22"/>
        </w:rPr>
        <w:t xml:space="preserve">Agar </w:t>
      </w:r>
      <w:proofErr w:type="spellStart"/>
      <w:r>
        <w:rPr>
          <w:b/>
          <w:sz w:val="22"/>
          <w:szCs w:val="22"/>
        </w:rPr>
        <w:t>hara</w:t>
      </w:r>
      <w:proofErr w:type="spellEnd"/>
      <w:r>
        <w:rPr>
          <w:b/>
          <w:sz w:val="22"/>
          <w:szCs w:val="22"/>
        </w:rPr>
        <w:t>, Vimanpura Post, Old</w:t>
      </w:r>
    </w:p>
    <w:p w:rsidR="00CE4B53" w:rsidRDefault="001C09BA">
      <w:pPr>
        <w:spacing w:line="220" w:lineRule="exact"/>
        <w:ind w:left="118"/>
        <w:rPr>
          <w:sz w:val="22"/>
          <w:szCs w:val="22"/>
        </w:rPr>
      </w:pPr>
      <w:r>
        <w:rPr>
          <w:b/>
          <w:sz w:val="22"/>
          <w:szCs w:val="22"/>
        </w:rPr>
        <w:t>Airport Road, Bangalore 560017</w:t>
      </w:r>
    </w:p>
    <w:p w:rsidR="00CE4B53" w:rsidRDefault="001C09BA">
      <w:pPr>
        <w:spacing w:line="220" w:lineRule="exact"/>
        <w:ind w:left="115"/>
        <w:rPr>
          <w:sz w:val="22"/>
          <w:szCs w:val="22"/>
        </w:rPr>
      </w:pPr>
      <w:hyperlink>
        <w:r>
          <w:rPr>
            <w:b/>
            <w:sz w:val="22"/>
            <w:szCs w:val="22"/>
          </w:rPr>
          <w:t>www.nortcele.in</w:t>
        </w:r>
      </w:hyperlink>
    </w:p>
    <w:p w:rsidR="00CE4B53" w:rsidRDefault="001C09BA">
      <w:pPr>
        <w:spacing w:before="32" w:line="264" w:lineRule="auto"/>
        <w:ind w:left="96" w:right="-38" w:hanging="96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O </w:t>
      </w:r>
      <w:r>
        <w:rPr>
          <w:sz w:val="22"/>
          <w:szCs w:val="22"/>
        </w:rPr>
        <w:t>N</w:t>
      </w:r>
      <w:r>
        <w:rPr>
          <w:sz w:val="22"/>
          <w:szCs w:val="22"/>
        </w:rPr>
        <w:t xml:space="preserve">O: </w:t>
      </w:r>
      <w:r>
        <w:rPr>
          <w:spacing w:val="-1"/>
          <w:sz w:val="22"/>
          <w:szCs w:val="22"/>
        </w:rPr>
        <w:t>DATE</w:t>
      </w:r>
      <w:r>
        <w:rPr>
          <w:sz w:val="22"/>
          <w:szCs w:val="22"/>
        </w:rPr>
        <w:t>:</w:t>
      </w:r>
    </w:p>
    <w:p w:rsidR="00CE4B53" w:rsidRDefault="001C09BA" w:rsidP="00FA70DA">
      <w:pPr>
        <w:spacing w:before="56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t>BT/SG/202</w:t>
      </w:r>
      <w:r w:rsidR="00FA70DA">
        <w:rPr>
          <w:sz w:val="22"/>
          <w:szCs w:val="22"/>
        </w:rPr>
        <w:t>4</w:t>
      </w:r>
      <w:r>
        <w:rPr>
          <w:sz w:val="22"/>
          <w:szCs w:val="22"/>
        </w:rPr>
        <w:t>/</w:t>
      </w:r>
      <w:r w:rsidR="00FA70DA">
        <w:rPr>
          <w:sz w:val="22"/>
          <w:szCs w:val="22"/>
        </w:rPr>
        <w:t>0</w:t>
      </w:r>
      <w:r>
        <w:rPr>
          <w:sz w:val="22"/>
          <w:szCs w:val="22"/>
        </w:rPr>
        <w:t>1/0</w:t>
      </w:r>
      <w:r w:rsidR="00FA70DA">
        <w:rPr>
          <w:sz w:val="22"/>
          <w:szCs w:val="22"/>
        </w:rPr>
        <w:t>50</w:t>
      </w:r>
      <w:bookmarkStart w:id="0" w:name="_GoBack"/>
      <w:bookmarkEnd w:id="0"/>
    </w:p>
    <w:p w:rsidR="00CE4B53" w:rsidRDefault="00FA70DA">
      <w:pPr>
        <w:spacing w:before="28"/>
        <w:rPr>
          <w:sz w:val="22"/>
          <w:szCs w:val="22"/>
        </w:rPr>
        <w:sectPr w:rsidR="00CE4B53">
          <w:type w:val="continuous"/>
          <w:pgSz w:w="12240" w:h="15840"/>
          <w:pgMar w:top="660" w:right="1080" w:bottom="280" w:left="620" w:header="720" w:footer="720" w:gutter="0"/>
          <w:cols w:num="3" w:space="720" w:equalWidth="0">
            <w:col w:w="3556" w:space="3053"/>
            <w:col w:w="744" w:space="773"/>
            <w:col w:w="2414"/>
          </w:cols>
        </w:sectPr>
      </w:pPr>
      <w:r>
        <w:rPr>
          <w:sz w:val="22"/>
          <w:szCs w:val="22"/>
        </w:rPr>
        <w:t>15</w:t>
      </w:r>
      <w:r w:rsidR="001C09BA">
        <w:rPr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 w:rsidR="001C09BA">
        <w:rPr>
          <w:sz w:val="22"/>
          <w:szCs w:val="22"/>
        </w:rPr>
        <w:t xml:space="preserve"> 202</w:t>
      </w:r>
      <w:r>
        <w:rPr>
          <w:sz w:val="22"/>
          <w:szCs w:val="22"/>
        </w:rPr>
        <w:t>4</w:t>
      </w:r>
    </w:p>
    <w:p w:rsidR="00CE4B53" w:rsidRDefault="00CE4B53">
      <w:pPr>
        <w:spacing w:before="4" w:line="80" w:lineRule="exact"/>
        <w:rPr>
          <w:sz w:val="8"/>
          <w:szCs w:val="8"/>
        </w:rPr>
      </w:pPr>
    </w:p>
    <w:p w:rsidR="00C72187" w:rsidRPr="00C72187" w:rsidRDefault="00C72187" w:rsidP="00C72187">
      <w:pPr>
        <w:spacing w:line="200" w:lineRule="exact"/>
        <w:rPr>
          <w:lang w:val="en-CA"/>
        </w:rPr>
      </w:pPr>
      <w:r w:rsidRPr="00C72187">
        <w:rPr>
          <w:lang w:val="en-CA"/>
        </w:rPr>
        <w:t xml:space="preserve">This is to certify that </w:t>
      </w:r>
      <w:r w:rsidRPr="00C72187">
        <w:rPr>
          <w:b/>
          <w:bCs/>
          <w:lang w:val="en-CA"/>
        </w:rPr>
        <w:t>M/s. Nortcele Systems Private Limited; Bangalore</w:t>
      </w:r>
      <w:r w:rsidRPr="00C72187">
        <w:rPr>
          <w:lang w:val="en-CA"/>
        </w:rPr>
        <w:t xml:space="preserve"> has developed following modules related to Application for Fleet Services.</w:t>
      </w:r>
    </w:p>
    <w:p w:rsidR="00C72187" w:rsidRPr="00C72187" w:rsidRDefault="00C72187" w:rsidP="00C72187">
      <w:pPr>
        <w:spacing w:line="200" w:lineRule="exact"/>
        <w:rPr>
          <w:lang w:val="en-CA"/>
        </w:rPr>
      </w:pPr>
    </w:p>
    <w:p w:rsidR="00C72187" w:rsidRPr="00C72187" w:rsidRDefault="00C72187" w:rsidP="00C72187">
      <w:pPr>
        <w:numPr>
          <w:ilvl w:val="0"/>
          <w:numId w:val="2"/>
        </w:numPr>
        <w:spacing w:line="200" w:lineRule="exact"/>
        <w:rPr>
          <w:lang w:val="en-CA"/>
        </w:rPr>
      </w:pPr>
      <w:r w:rsidRPr="00C72187">
        <w:rPr>
          <w:lang w:val="en-IN"/>
        </w:rPr>
        <w:t>Purchase /Procurement</w:t>
      </w:r>
    </w:p>
    <w:p w:rsidR="00C72187" w:rsidRPr="00C72187" w:rsidRDefault="00C72187" w:rsidP="00C72187">
      <w:pPr>
        <w:numPr>
          <w:ilvl w:val="0"/>
          <w:numId w:val="2"/>
        </w:numPr>
        <w:spacing w:line="200" w:lineRule="exact"/>
        <w:rPr>
          <w:lang w:val="en-CA"/>
        </w:rPr>
      </w:pPr>
      <w:r w:rsidRPr="00C72187">
        <w:rPr>
          <w:lang w:val="en-IN"/>
        </w:rPr>
        <w:t>Material Management / Stores / Asset Management.</w:t>
      </w:r>
    </w:p>
    <w:p w:rsidR="00C72187" w:rsidRPr="00C72187" w:rsidRDefault="00C72187" w:rsidP="00C72187">
      <w:pPr>
        <w:numPr>
          <w:ilvl w:val="0"/>
          <w:numId w:val="2"/>
        </w:numPr>
        <w:spacing w:line="200" w:lineRule="exact"/>
        <w:rPr>
          <w:lang w:val="en-CA"/>
        </w:rPr>
      </w:pPr>
      <w:r w:rsidRPr="00C72187">
        <w:rPr>
          <w:lang w:val="en-IN"/>
        </w:rPr>
        <w:t>HRMS / Personnel</w:t>
      </w:r>
    </w:p>
    <w:p w:rsidR="00C72187" w:rsidRPr="00C72187" w:rsidRDefault="00C72187" w:rsidP="00C72187">
      <w:pPr>
        <w:numPr>
          <w:ilvl w:val="0"/>
          <w:numId w:val="2"/>
        </w:numPr>
        <w:spacing w:line="200" w:lineRule="exact"/>
        <w:rPr>
          <w:lang w:val="en-CA"/>
        </w:rPr>
      </w:pPr>
      <w:r w:rsidRPr="00C72187">
        <w:rPr>
          <w:lang w:val="en-IN"/>
        </w:rPr>
        <w:t>Accounts / Finance</w:t>
      </w:r>
    </w:p>
    <w:p w:rsidR="00C72187" w:rsidRPr="00C72187" w:rsidRDefault="00C72187" w:rsidP="00C72187">
      <w:pPr>
        <w:spacing w:line="200" w:lineRule="exact"/>
        <w:rPr>
          <w:lang w:val="en-CA"/>
        </w:rPr>
      </w:pPr>
    </w:p>
    <w:p w:rsidR="00C72187" w:rsidRPr="00C72187" w:rsidRDefault="00C72187" w:rsidP="00C72187">
      <w:pPr>
        <w:spacing w:line="200" w:lineRule="exact"/>
        <w:rPr>
          <w:lang w:val="en-CA"/>
        </w:rPr>
      </w:pPr>
      <w:r w:rsidRPr="00C72187">
        <w:rPr>
          <w:lang w:val="en-CA"/>
        </w:rPr>
        <w:t>Still the next phase of feature development is continuing from M/s. Nortcele Systems Private Limited.</w:t>
      </w:r>
    </w:p>
    <w:p w:rsidR="00C72187" w:rsidRPr="00C72187" w:rsidRDefault="00C72187" w:rsidP="00C72187">
      <w:pPr>
        <w:spacing w:line="200" w:lineRule="exact"/>
        <w:rPr>
          <w:lang w:val="en-CA"/>
        </w:rPr>
      </w:pPr>
    </w:p>
    <w:p w:rsidR="00C72187" w:rsidRPr="00C72187" w:rsidRDefault="00C72187" w:rsidP="00C72187">
      <w:pPr>
        <w:spacing w:line="200" w:lineRule="exact"/>
        <w:rPr>
          <w:lang w:val="en-CA"/>
        </w:rPr>
      </w:pPr>
      <w:r w:rsidRPr="00C72187">
        <w:rPr>
          <w:lang w:val="en-CA"/>
        </w:rPr>
        <w:t>Nortcele Systems performance was always satisfactory and the support from them was always excellent.</w:t>
      </w:r>
    </w:p>
    <w:p w:rsidR="00C72187" w:rsidRPr="00C72187" w:rsidRDefault="00C72187" w:rsidP="00C72187">
      <w:pPr>
        <w:spacing w:line="200" w:lineRule="exact"/>
        <w:rPr>
          <w:lang w:val="en-CA"/>
        </w:rPr>
      </w:pPr>
      <w:r w:rsidRPr="00C72187">
        <w:rPr>
          <w:lang w:val="en-CA"/>
        </w:rPr>
        <w:t>We wish them all the best for future endeavors.</w:t>
      </w:r>
    </w:p>
    <w:p w:rsidR="00C72187" w:rsidRPr="00C72187" w:rsidRDefault="00C72187" w:rsidP="00C72187">
      <w:pPr>
        <w:spacing w:line="200" w:lineRule="exact"/>
        <w:rPr>
          <w:lang w:val="en-CA"/>
        </w:rPr>
      </w:pPr>
    </w:p>
    <w:p w:rsidR="00C72187" w:rsidRPr="00C72187" w:rsidRDefault="00C72187" w:rsidP="00C72187">
      <w:pPr>
        <w:spacing w:line="200" w:lineRule="exact"/>
        <w:rPr>
          <w:lang w:val="en-CA"/>
        </w:rPr>
      </w:pPr>
      <w:r w:rsidRPr="00C72187">
        <w:rPr>
          <w:lang w:val="en-CA"/>
        </w:rPr>
        <w:t>Best Regards,</w:t>
      </w:r>
    </w:p>
    <w:p w:rsidR="00C72187" w:rsidRPr="00C72187" w:rsidRDefault="00C72187" w:rsidP="00C72187">
      <w:pPr>
        <w:spacing w:line="200" w:lineRule="exact"/>
        <w:rPr>
          <w:lang w:val="en-IN"/>
        </w:rPr>
      </w:pPr>
      <w:r w:rsidRPr="00C72187">
        <w:rPr>
          <w:lang w:val="en-IN"/>
        </w:rPr>
        <w:t xml:space="preserve">Date: </w:t>
      </w:r>
      <w:r w:rsidR="00C01AED">
        <w:rPr>
          <w:lang w:val="en-IN"/>
        </w:rPr>
        <w:t>15</w:t>
      </w:r>
      <w:r w:rsidRPr="00C72187">
        <w:rPr>
          <w:vertAlign w:val="superscript"/>
          <w:lang w:val="en-IN"/>
        </w:rPr>
        <w:t>th</w:t>
      </w:r>
      <w:r w:rsidRPr="00C72187">
        <w:rPr>
          <w:lang w:val="en-IN"/>
        </w:rPr>
        <w:t xml:space="preserve"> May, 2024</w:t>
      </w:r>
    </w:p>
    <w:p w:rsidR="008957EC" w:rsidRDefault="00DA1E82">
      <w:pPr>
        <w:spacing w:before="2" w:line="240" w:lineRule="exact"/>
        <w:ind w:left="966" w:right="898"/>
        <w:rPr>
          <w:sz w:val="22"/>
          <w:szCs w:val="22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1501775</wp:posOffset>
            </wp:positionH>
            <wp:positionV relativeFrom="paragraph">
              <wp:posOffset>293370</wp:posOffset>
            </wp:positionV>
            <wp:extent cx="617855" cy="6191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7EC" w:rsidRDefault="008957EC">
      <w:pPr>
        <w:spacing w:before="2" w:line="240" w:lineRule="exact"/>
        <w:ind w:left="966" w:right="898"/>
        <w:rPr>
          <w:sz w:val="22"/>
          <w:szCs w:val="22"/>
        </w:rPr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line="200" w:lineRule="exact"/>
      </w:pPr>
    </w:p>
    <w:p w:rsidR="00CE4B53" w:rsidRDefault="00CE4B53">
      <w:pPr>
        <w:spacing w:before="2" w:line="200" w:lineRule="exact"/>
      </w:pPr>
    </w:p>
    <w:p w:rsidR="00CE4B53" w:rsidRDefault="00DA1E82">
      <w:pPr>
        <w:ind w:left="832"/>
        <w:rPr>
          <w:sz w:val="22"/>
          <w:szCs w:val="22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981075</wp:posOffset>
                </wp:positionH>
                <wp:positionV relativeFrom="paragraph">
                  <wp:posOffset>-269875</wp:posOffset>
                </wp:positionV>
                <wp:extent cx="553085" cy="604520"/>
                <wp:effectExtent l="0" t="1905" r="0" b="317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B53" w:rsidRDefault="00CE4B53">
                            <w:pPr>
                              <w:spacing w:line="200" w:lineRule="exact"/>
                            </w:pPr>
                          </w:p>
                          <w:p w:rsidR="00CE4B53" w:rsidRDefault="00CE4B53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CE4B53" w:rsidRDefault="001C09BA">
                            <w:pPr>
                              <w:ind w:left="34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4"/>
                                <w:sz w:val="22"/>
                                <w:szCs w:val="22"/>
                              </w:rPr>
                              <w:t>hamik</w:t>
                            </w:r>
                            <w:proofErr w:type="spellEnd"/>
                          </w:p>
                          <w:p w:rsidR="00CE4B53" w:rsidRDefault="001C09BA">
                            <w:pPr>
                              <w:spacing w:before="25" w:line="240" w:lineRule="exact"/>
                              <w:ind w:left="70" w:right="-5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position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7"/>
                                <w:position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4"/>
                                <w:position w:val="-1"/>
                                <w:sz w:val="22"/>
                                <w:szCs w:val="22"/>
                              </w:rPr>
                              <w:t>Foun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7.25pt;margin-top:-21.25pt;width:43.55pt;height:47.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u8rQIAAKg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" filled="f" stroked="f">
                <v:textbox inset="0,0,0,0">
                  <w:txbxContent>
                    <w:p w:rsidR="00CE4B53" w:rsidRDefault="00CE4B53">
                      <w:pPr>
                        <w:spacing w:line="200" w:lineRule="exact"/>
                      </w:pPr>
                    </w:p>
                    <w:p w:rsidR="00CE4B53" w:rsidRDefault="00CE4B53">
                      <w:pPr>
                        <w:spacing w:before="5" w:line="220" w:lineRule="exact"/>
                        <w:rPr>
                          <w:sz w:val="22"/>
                          <w:szCs w:val="22"/>
                        </w:rPr>
                      </w:pPr>
                    </w:p>
                    <w:p w:rsidR="00CE4B53" w:rsidRDefault="001C09BA">
                      <w:pPr>
                        <w:ind w:left="34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b/>
                          <w:spacing w:val="4"/>
                          <w:sz w:val="22"/>
                          <w:szCs w:val="22"/>
                        </w:rPr>
                        <w:t>hamik</w:t>
                      </w:r>
                      <w:proofErr w:type="spellEnd"/>
                    </w:p>
                    <w:p w:rsidR="00CE4B53" w:rsidRDefault="001C09BA">
                      <w:pPr>
                        <w:spacing w:before="25" w:line="240" w:lineRule="exact"/>
                        <w:ind w:left="70" w:right="-53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position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b/>
                          <w:spacing w:val="7"/>
                          <w:position w:val="-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4"/>
                          <w:position w:val="-1"/>
                          <w:sz w:val="22"/>
                          <w:szCs w:val="22"/>
                        </w:rPr>
                        <w:t>Foun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hi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-269875</wp:posOffset>
            </wp:positionV>
            <wp:extent cx="457200" cy="5772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9BA">
        <w:rPr>
          <w:b/>
          <w:sz w:val="22"/>
          <w:szCs w:val="22"/>
        </w:rPr>
        <w:t xml:space="preserve">S             </w:t>
      </w:r>
      <w:proofErr w:type="spellStart"/>
      <w:r w:rsidR="001C09BA">
        <w:rPr>
          <w:b/>
          <w:spacing w:val="4"/>
          <w:sz w:val="22"/>
          <w:szCs w:val="22"/>
        </w:rPr>
        <w:t>Talukder</w:t>
      </w:r>
      <w:proofErr w:type="spellEnd"/>
    </w:p>
    <w:p w:rsidR="00CE4B53" w:rsidRDefault="001C09BA">
      <w:pPr>
        <w:spacing w:before="25" w:line="269" w:lineRule="auto"/>
        <w:ind w:left="832" w:right="7705"/>
        <w:rPr>
          <w:sz w:val="22"/>
          <w:szCs w:val="22"/>
        </w:rPr>
      </w:pPr>
      <w:r>
        <w:rPr>
          <w:b/>
          <w:sz w:val="22"/>
          <w:szCs w:val="22"/>
        </w:rPr>
        <w:t xml:space="preserve">C            </w:t>
      </w:r>
      <w:r>
        <w:rPr>
          <w:b/>
          <w:spacing w:val="4"/>
          <w:sz w:val="22"/>
          <w:szCs w:val="22"/>
        </w:rPr>
        <w:t>de</w:t>
      </w:r>
      <w:r>
        <w:rPr>
          <w:b/>
          <w:sz w:val="22"/>
          <w:szCs w:val="22"/>
        </w:rPr>
        <w:t>r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 xml:space="preserve">CEO </w:t>
      </w:r>
      <w:proofErr w:type="spellStart"/>
      <w:r>
        <w:rPr>
          <w:b/>
          <w:spacing w:val="4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>Tagge</w:t>
      </w:r>
      <w:r>
        <w:rPr>
          <w:b/>
          <w:sz w:val="22"/>
          <w:szCs w:val="22"/>
        </w:rPr>
        <w:t>d</w:t>
      </w:r>
      <w:proofErr w:type="spellEnd"/>
      <w:r>
        <w:rPr>
          <w:b/>
          <w:spacing w:val="7"/>
          <w:sz w:val="22"/>
          <w:szCs w:val="22"/>
        </w:rPr>
        <w:t xml:space="preserve"> </w:t>
      </w:r>
      <w:proofErr w:type="spellStart"/>
      <w:r>
        <w:rPr>
          <w:b/>
          <w:spacing w:val="4"/>
          <w:sz w:val="22"/>
          <w:szCs w:val="22"/>
        </w:rPr>
        <w:t>Pt</w:t>
      </w:r>
      <w:r>
        <w:rPr>
          <w:b/>
          <w:sz w:val="22"/>
          <w:szCs w:val="22"/>
        </w:rPr>
        <w:t>e</w:t>
      </w:r>
      <w:proofErr w:type="spellEnd"/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4"/>
          <w:sz w:val="22"/>
          <w:szCs w:val="22"/>
        </w:rPr>
        <w:t>Ltd Singapore</w:t>
      </w:r>
    </w:p>
    <w:sectPr w:rsidR="00CE4B53">
      <w:type w:val="continuous"/>
      <w:pgSz w:w="12240" w:h="15840"/>
      <w:pgMar w:top="660" w:right="10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23D95"/>
    <w:multiLevelType w:val="multilevel"/>
    <w:tmpl w:val="692E8A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CF303C"/>
    <w:multiLevelType w:val="hybridMultilevel"/>
    <w:tmpl w:val="D5D4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81D70"/>
    <w:rsid w:val="000B4346"/>
    <w:rsid w:val="001C09BA"/>
    <w:rsid w:val="003F44AD"/>
    <w:rsid w:val="008574C9"/>
    <w:rsid w:val="008957EC"/>
    <w:rsid w:val="00C01AED"/>
    <w:rsid w:val="00C72187"/>
    <w:rsid w:val="00CE4B53"/>
    <w:rsid w:val="00DA1E82"/>
    <w:rsid w:val="00DB55A0"/>
    <w:rsid w:val="00FA70DA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D8C1"/>
  <w15:docId w15:val="{ED64A51C-457E-4199-A1AF-6B61FAEF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lettertext">
    <w:name w:val="letter text"/>
    <w:basedOn w:val="Normal"/>
    <w:rsid w:val="00DB55A0"/>
    <w:pPr>
      <w:spacing w:after="160" w:line="259" w:lineRule="auto"/>
    </w:pPr>
    <w:rPr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amik@betagged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Tiwari</dc:creator>
  <cp:lastModifiedBy>Shikhar Tiwari</cp:lastModifiedBy>
  <cp:revision>2</cp:revision>
  <cp:lastPrinted>2024-05-20T18:33:00Z</cp:lastPrinted>
  <dcterms:created xsi:type="dcterms:W3CDTF">2024-05-20T18:34:00Z</dcterms:created>
  <dcterms:modified xsi:type="dcterms:W3CDTF">2024-05-20T18:34:00Z</dcterms:modified>
</cp:coreProperties>
</file>